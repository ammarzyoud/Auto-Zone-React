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6CB58" w14:textId="711134B4" w:rsidR="00A9204E" w:rsidRPr="00DC0D32" w:rsidRDefault="00DC0D32" w:rsidP="00DC0D32">
      <w:pPr>
        <w:pStyle w:val="Heading1"/>
        <w:rPr>
          <w:sz w:val="72"/>
          <w:szCs w:val="72"/>
        </w:rPr>
      </w:pPr>
      <w:r w:rsidRPr="00DC0D32">
        <w:rPr>
          <w:sz w:val="72"/>
          <w:szCs w:val="72"/>
        </w:rPr>
        <w:t>Final Project Auto-Zone</w:t>
      </w:r>
    </w:p>
    <w:p w14:paraId="25EB7E49" w14:textId="3C3DE5BF" w:rsidR="00DC0D32" w:rsidRDefault="00DC0D32" w:rsidP="00DC0D32">
      <w:pPr>
        <w:rPr>
          <w:sz w:val="36"/>
          <w:szCs w:val="36"/>
        </w:rPr>
      </w:pPr>
      <w:r w:rsidRPr="00DC0D32">
        <w:rPr>
          <w:b/>
          <w:bCs/>
          <w:sz w:val="36"/>
          <w:szCs w:val="36"/>
        </w:rPr>
        <w:t>Goal</w:t>
      </w:r>
      <w:r>
        <w:rPr>
          <w:sz w:val="36"/>
          <w:szCs w:val="36"/>
        </w:rPr>
        <w:t xml:space="preserve"> - The goal of this project is to have a trusted website that you can buy car parts from</w:t>
      </w:r>
      <w:r w:rsidR="00103E51">
        <w:rPr>
          <w:sz w:val="36"/>
          <w:szCs w:val="36"/>
        </w:rPr>
        <w:t xml:space="preserve"> the website will have a </w:t>
      </w:r>
      <w:proofErr w:type="gramStart"/>
      <w:r w:rsidR="00103E51">
        <w:rPr>
          <w:sz w:val="36"/>
          <w:szCs w:val="36"/>
        </w:rPr>
        <w:t>new parts</w:t>
      </w:r>
      <w:proofErr w:type="gramEnd"/>
      <w:r w:rsidR="00103E51">
        <w:rPr>
          <w:sz w:val="36"/>
          <w:szCs w:val="36"/>
        </w:rPr>
        <w:t xml:space="preserve"> imported from outside of Jordan the parts are new to Jordan market</w:t>
      </w:r>
      <w:r>
        <w:rPr>
          <w:sz w:val="36"/>
          <w:szCs w:val="36"/>
        </w:rPr>
        <w:t xml:space="preserve"> where it’s a new feature in Jordan maybe never done before</w:t>
      </w:r>
      <w:r w:rsidR="00103E51">
        <w:rPr>
          <w:sz w:val="36"/>
          <w:szCs w:val="36"/>
        </w:rPr>
        <w:t>.</w:t>
      </w:r>
    </w:p>
    <w:p w14:paraId="6579DBE4" w14:textId="77777777" w:rsidR="0086231F" w:rsidRDefault="00DC0D32" w:rsidP="0086231F">
      <w:pPr>
        <w:rPr>
          <w:sz w:val="36"/>
          <w:szCs w:val="36"/>
        </w:rPr>
      </w:pPr>
      <w:r w:rsidRPr="00DC0D32">
        <w:rPr>
          <w:b/>
          <w:bCs/>
          <w:sz w:val="36"/>
          <w:szCs w:val="36"/>
        </w:rPr>
        <w:t>Description</w:t>
      </w:r>
      <w:r>
        <w:rPr>
          <w:sz w:val="36"/>
          <w:szCs w:val="36"/>
        </w:rPr>
        <w:t xml:space="preserve"> - </w:t>
      </w:r>
      <w:r>
        <w:rPr>
          <w:sz w:val="36"/>
          <w:szCs w:val="36"/>
        </w:rPr>
        <w:t>The car parts could be an interior or exterior parts and performance parts which are the most common parts for a car and the special accessories</w:t>
      </w:r>
      <w:r w:rsidR="000F48EE">
        <w:rPr>
          <w:sz w:val="36"/>
          <w:szCs w:val="36"/>
        </w:rPr>
        <w:t>.</w:t>
      </w:r>
    </w:p>
    <w:p w14:paraId="45007C29" w14:textId="0EF5B59D" w:rsidR="000F48EE" w:rsidRDefault="0086231F" w:rsidP="0086231F">
      <w:pPr>
        <w:rPr>
          <w:sz w:val="36"/>
          <w:szCs w:val="36"/>
        </w:rPr>
      </w:pPr>
      <w:r w:rsidRPr="0086231F">
        <w:rPr>
          <w:b/>
          <w:bCs/>
          <w:sz w:val="36"/>
          <w:szCs w:val="36"/>
        </w:rPr>
        <w:t>Languages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- </w:t>
      </w:r>
      <w:proofErr w:type="spellStart"/>
      <w:r w:rsidR="000F48EE"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/ HTML / CSS.</w:t>
      </w:r>
      <w:bookmarkStart w:id="0" w:name="_GoBack"/>
      <w:bookmarkEnd w:id="0"/>
    </w:p>
    <w:p w14:paraId="2A70CC15" w14:textId="700255D6" w:rsidR="000F48EE" w:rsidRDefault="0086231F" w:rsidP="000F48EE">
      <w:pPr>
        <w:rPr>
          <w:rFonts w:ascii="Arial" w:hAnsi="Arial" w:cs="Arial"/>
          <w:color w:val="1D1C1D"/>
          <w:sz w:val="36"/>
          <w:szCs w:val="36"/>
          <w:shd w:val="clear" w:color="auto" w:fill="FFFFFF"/>
        </w:rPr>
      </w:pPr>
      <w:r w:rsidRPr="0086231F">
        <w:rPr>
          <w:rFonts w:ascii="Arial" w:hAnsi="Arial" w:cs="Arial"/>
          <w:b/>
          <w:bCs/>
          <w:color w:val="1D1C1D"/>
          <w:sz w:val="36"/>
          <w:szCs w:val="36"/>
          <w:shd w:val="clear" w:color="auto" w:fill="FFFFFF"/>
        </w:rPr>
        <w:t>Technologies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- </w:t>
      </w:r>
      <w:r w:rsidR="000F48EE">
        <w:rPr>
          <w:rFonts w:ascii="Arial" w:hAnsi="Arial" w:cs="Arial"/>
          <w:color w:val="1D1C1D"/>
          <w:sz w:val="36"/>
          <w:szCs w:val="36"/>
          <w:shd w:val="clear" w:color="auto" w:fill="FFFFFF"/>
        </w:rPr>
        <w:t>Used technologies in this project are</w:t>
      </w:r>
    </w:p>
    <w:p w14:paraId="7407BB2F" w14:textId="283D0D6F" w:rsidR="000F48EE" w:rsidRDefault="000F48EE" w:rsidP="000F48EE">
      <w:pPr>
        <w:rPr>
          <w:rFonts w:ascii="Arial" w:hAnsi="Arial" w:cs="Arial"/>
          <w:color w:val="1D1C1D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1D1C1D"/>
          <w:sz w:val="36"/>
          <w:szCs w:val="36"/>
          <w:shd w:val="clear" w:color="auto" w:fill="FFFFFF"/>
        </w:rPr>
        <w:t xml:space="preserve">front-end react library / back-end express with </w:t>
      </w:r>
      <w:proofErr w:type="spellStart"/>
      <w:r>
        <w:rPr>
          <w:rFonts w:ascii="Arial" w:hAnsi="Arial" w:cs="Arial"/>
          <w:color w:val="1D1C1D"/>
          <w:sz w:val="36"/>
          <w:szCs w:val="36"/>
          <w:shd w:val="clear" w:color="auto" w:fill="FFFFFF"/>
        </w:rPr>
        <w:t>nodeJS</w:t>
      </w:r>
      <w:proofErr w:type="spellEnd"/>
      <w:r>
        <w:rPr>
          <w:rFonts w:ascii="Arial" w:hAnsi="Arial" w:cs="Arial"/>
          <w:color w:val="1D1C1D"/>
          <w:sz w:val="36"/>
          <w:szCs w:val="36"/>
          <w:shd w:val="clear" w:color="auto" w:fill="FFFFFF"/>
        </w:rPr>
        <w:t xml:space="preserve"> </w:t>
      </w:r>
    </w:p>
    <w:p w14:paraId="08D91D9C" w14:textId="3331E637" w:rsidR="0086231F" w:rsidRDefault="000F48EE" w:rsidP="0086231F">
      <w:pPr>
        <w:rPr>
          <w:rFonts w:ascii="Arial" w:hAnsi="Arial" w:cs="Arial"/>
          <w:color w:val="1D1C1D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1D1C1D"/>
          <w:sz w:val="36"/>
          <w:szCs w:val="36"/>
          <w:shd w:val="clear" w:color="auto" w:fill="FFFFFF"/>
        </w:rPr>
        <w:t>and</w:t>
      </w:r>
      <w:r w:rsidR="0086231F">
        <w:rPr>
          <w:rFonts w:ascii="Arial" w:hAnsi="Arial" w:cs="Arial"/>
          <w:color w:val="1D1C1D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1D1C1D"/>
          <w:sz w:val="36"/>
          <w:szCs w:val="36"/>
          <w:shd w:val="clear" w:color="auto" w:fill="FFFFFF"/>
        </w:rPr>
        <w:t>MongoDB</w:t>
      </w:r>
      <w:r w:rsidR="0086231F">
        <w:rPr>
          <w:rFonts w:ascii="Arial" w:hAnsi="Arial" w:cs="Arial"/>
          <w:color w:val="1D1C1D"/>
          <w:sz w:val="36"/>
          <w:szCs w:val="36"/>
          <w:shd w:val="clear" w:color="auto" w:fill="FFFFFF"/>
        </w:rPr>
        <w:t xml:space="preserve"> for the </w:t>
      </w:r>
      <w:r w:rsidR="0086231F">
        <w:rPr>
          <w:rFonts w:ascii="Arial" w:hAnsi="Arial" w:cs="Arial"/>
          <w:color w:val="1D1C1D"/>
          <w:sz w:val="36"/>
          <w:szCs w:val="36"/>
          <w:shd w:val="clear" w:color="auto" w:fill="FFFFFF"/>
        </w:rPr>
        <w:t>database</w:t>
      </w:r>
      <w:r>
        <w:rPr>
          <w:rFonts w:ascii="Arial" w:hAnsi="Arial" w:cs="Arial"/>
          <w:color w:val="1D1C1D"/>
          <w:sz w:val="36"/>
          <w:szCs w:val="36"/>
          <w:shd w:val="clear" w:color="auto" w:fill="FFFFFF"/>
        </w:rPr>
        <w:t>.</w:t>
      </w:r>
    </w:p>
    <w:p w14:paraId="3C2EEAE2" w14:textId="5DFCAB74" w:rsidR="0086231F" w:rsidRPr="0086231F" w:rsidRDefault="0086231F" w:rsidP="0086231F">
      <w:pPr>
        <w:rPr>
          <w:rFonts w:ascii="Arial" w:hAnsi="Arial" w:cs="Arial"/>
          <w:color w:val="1D1C1D"/>
          <w:sz w:val="36"/>
          <w:szCs w:val="36"/>
          <w:shd w:val="clear" w:color="auto" w:fill="FFFFFF"/>
        </w:rPr>
      </w:pPr>
      <w:r w:rsidRPr="00103E51">
        <w:rPr>
          <w:rFonts w:ascii="Arial" w:hAnsi="Arial" w:cs="Arial"/>
          <w:b/>
          <w:bCs/>
          <w:color w:val="1D1C1D"/>
          <w:sz w:val="36"/>
          <w:szCs w:val="36"/>
          <w:shd w:val="clear" w:color="auto" w:fill="FFFFFF"/>
        </w:rPr>
        <w:t>Features</w:t>
      </w:r>
      <w:r>
        <w:rPr>
          <w:rFonts w:ascii="Arial" w:hAnsi="Arial" w:cs="Arial"/>
          <w:color w:val="1D1C1D"/>
          <w:sz w:val="36"/>
          <w:szCs w:val="36"/>
          <w:shd w:val="clear" w:color="auto" w:fill="FFFFFF"/>
        </w:rPr>
        <w:t xml:space="preserve"> – Login and </w:t>
      </w:r>
      <w:r w:rsidRPr="0086231F">
        <w:rPr>
          <w:rFonts w:ascii="Arial" w:hAnsi="Arial" w:cs="Arial"/>
          <w:color w:val="1D1C1D"/>
          <w:sz w:val="36"/>
          <w:szCs w:val="36"/>
          <w:shd w:val="clear" w:color="auto" w:fill="FFFFFF"/>
        </w:rPr>
        <w:t>registration</w:t>
      </w:r>
      <w:r>
        <w:rPr>
          <w:rFonts w:ascii="Arial" w:hAnsi="Arial" w:cs="Arial"/>
          <w:color w:val="1D1C1D"/>
          <w:sz w:val="36"/>
          <w:szCs w:val="36"/>
          <w:shd w:val="clear" w:color="auto" w:fill="FFFFFF"/>
        </w:rPr>
        <w:t xml:space="preserve"> with roles admin and a normal user the admin can add a new product or update an existing one or delete product which can be done by the admin dashboard in the website a normal user can only see the products and he can’t see the admin dashboard the user can add a product to a wish list page where he can get back to his products </w:t>
      </w:r>
      <w:r w:rsidR="00103E51">
        <w:rPr>
          <w:rFonts w:ascii="Arial" w:hAnsi="Arial" w:cs="Arial"/>
          <w:color w:val="1D1C1D"/>
          <w:sz w:val="36"/>
          <w:szCs w:val="36"/>
          <w:shd w:val="clear" w:color="auto" w:fill="FFFFFF"/>
        </w:rPr>
        <w:t xml:space="preserve">and he can add a product to a cart where he can finally finish his order in the website then the products will be </w:t>
      </w:r>
      <w:r w:rsidR="00103E51" w:rsidRPr="00103E51">
        <w:rPr>
          <w:rFonts w:ascii="Arial" w:hAnsi="Arial" w:cs="Arial"/>
          <w:color w:val="1D1C1D"/>
          <w:sz w:val="36"/>
          <w:szCs w:val="36"/>
          <w:shd w:val="clear" w:color="auto" w:fill="FFFFFF"/>
        </w:rPr>
        <w:t>delivered</w:t>
      </w:r>
      <w:r w:rsidR="00103E51">
        <w:rPr>
          <w:rFonts w:ascii="Arial" w:hAnsi="Arial" w:cs="Arial"/>
          <w:color w:val="1D1C1D"/>
          <w:sz w:val="36"/>
          <w:szCs w:val="36"/>
          <w:shd w:val="clear" w:color="auto" w:fill="FFFFFF"/>
        </w:rPr>
        <w:t xml:space="preserve"> to his address.</w:t>
      </w:r>
    </w:p>
    <w:p w14:paraId="3E097ED4" w14:textId="77777777" w:rsidR="000F48EE" w:rsidRPr="000F48EE" w:rsidRDefault="000F48EE" w:rsidP="000F48EE">
      <w:pPr>
        <w:rPr>
          <w:sz w:val="36"/>
          <w:szCs w:val="36"/>
        </w:rPr>
      </w:pPr>
    </w:p>
    <w:sectPr w:rsidR="000F48EE" w:rsidRPr="000F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32"/>
    <w:rsid w:val="000F48EE"/>
    <w:rsid w:val="00103E51"/>
    <w:rsid w:val="00645252"/>
    <w:rsid w:val="006D3D74"/>
    <w:rsid w:val="0083569A"/>
    <w:rsid w:val="0086231F"/>
    <w:rsid w:val="00A9204E"/>
    <w:rsid w:val="00DC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E8AE"/>
  <w15:chartTrackingRefBased/>
  <w15:docId w15:val="{2B2D1594-3347-4265-809A-5DEE6069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DC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mar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36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</dc:creator>
  <cp:keywords/>
  <dc:description/>
  <cp:lastModifiedBy>Ammar</cp:lastModifiedBy>
  <cp:revision>1</cp:revision>
  <dcterms:created xsi:type="dcterms:W3CDTF">2019-12-21T17:55:00Z</dcterms:created>
  <dcterms:modified xsi:type="dcterms:W3CDTF">2019-12-21T18:31:00Z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